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723D73">
      <w:pPr>
        <w:pStyle w:val="TtuloFbrica"/>
        <w:rPr>
          <w:szCs w:val="52"/>
        </w:rPr>
      </w:pPr>
      <w:r>
        <w:rPr>
          <w:szCs w:val="52"/>
        </w:rPr>
        <w:t xml:space="preserve">Cristiano </w:t>
      </w:r>
      <w:proofErr w:type="spellStart"/>
      <w:r>
        <w:rPr>
          <w:szCs w:val="52"/>
        </w:rPr>
        <w:t>Chiele</w:t>
      </w:r>
      <w:proofErr w:type="spellEnd"/>
    </w:p>
    <w:p w:rsidR="00EE5018" w:rsidRDefault="00EE5018"/>
    <w:p w:rsidR="00EE5018" w:rsidRDefault="00EE5018">
      <w:pPr>
        <w:pStyle w:val="Sumrio1"/>
      </w:pPr>
    </w:p>
    <w:p w:rsidR="00EE5018" w:rsidRDefault="00EE5018"/>
    <w:p w:rsidR="00EE5018" w:rsidRDefault="00EE5018"/>
    <w:p w:rsidR="00EE5018" w:rsidRDefault="00EE5018"/>
    <w:p w:rsidR="00EE5018" w:rsidRDefault="00723D73">
      <w:pPr>
        <w:pStyle w:val="TtuloProjeto"/>
      </w:pPr>
      <w:r>
        <w:t>Projeto Semanário</w:t>
      </w:r>
    </w:p>
    <w:p w:rsidR="00EE5018" w:rsidRDefault="00EE5018">
      <w:pPr>
        <w:pStyle w:val="TtuloProjeto"/>
      </w:pPr>
      <w:r>
        <w:fldChar w:fldCharType="begin"/>
      </w:r>
      <w:r>
        <w:instrText xml:space="preserve"> DOCPROPERTY "nome_documento"</w:instrText>
      </w:r>
      <w:r>
        <w:fldChar w:fldCharType="separate"/>
      </w:r>
      <w:r>
        <w:t>Levantamento de Requisitos</w:t>
      </w:r>
      <w:r>
        <w:fldChar w:fldCharType="end"/>
      </w:r>
    </w:p>
    <w:p w:rsidR="00EE5018" w:rsidRDefault="00EE5018"/>
    <w:p w:rsidR="00EE5018" w:rsidRDefault="00EE5018"/>
    <w:p w:rsidR="00EE5018" w:rsidRDefault="00EE5018">
      <w:r>
        <w:tab/>
      </w:r>
    </w:p>
    <w:p w:rsidR="00EE5018" w:rsidRDefault="00EE5018"/>
    <w:p w:rsidR="00EE5018" w:rsidRDefault="00EE5018"/>
    <w:tbl>
      <w:tblPr>
        <w:tblW w:w="0" w:type="auto"/>
        <w:jc w:val="center"/>
        <w:tblLayout w:type="fixed"/>
        <w:tblCellMar>
          <w:left w:w="0" w:type="dxa"/>
          <w:bottom w:w="72" w:type="dxa"/>
          <w:right w:w="0" w:type="dxa"/>
        </w:tblCellMar>
        <w:tblLook w:val="0000" w:firstRow="0" w:lastRow="0" w:firstColumn="0" w:lastColumn="0" w:noHBand="0" w:noVBand="0"/>
      </w:tblPr>
      <w:tblGrid>
        <w:gridCol w:w="8295"/>
      </w:tblGrid>
      <w:tr w:rsidR="008B6C99" w:rsidTr="006C6272">
        <w:trPr>
          <w:jc w:val="center"/>
        </w:trPr>
        <w:tc>
          <w:tcPr>
            <w:tcW w:w="8295" w:type="dxa"/>
            <w:shd w:val="clear" w:color="auto" w:fill="auto"/>
          </w:tcPr>
          <w:p w:rsidR="008B6C99" w:rsidRDefault="008B6C99" w:rsidP="008B6C99">
            <w:pPr>
              <w:snapToGrid w:val="0"/>
              <w:jc w:val="center"/>
            </w:pPr>
            <w:r>
              <w:t>Localização:</w:t>
            </w:r>
          </w:p>
          <w:p w:rsidR="008B6C99" w:rsidRDefault="008B6C99" w:rsidP="008B6C99">
            <w:pPr>
              <w:snapToGrid w:val="0"/>
              <w:jc w:val="center"/>
            </w:pPr>
            <w:r w:rsidRPr="00723D73">
              <w:t>https://semanario.googlecode.com/svn/trunk</w:t>
            </w:r>
          </w:p>
        </w:tc>
      </w:tr>
    </w:tbl>
    <w:p w:rsidR="00EE5018" w:rsidRDefault="00EE5018"/>
    <w:p w:rsidR="00EE5018" w:rsidRDefault="00EE5018">
      <w:pPr>
        <w:pStyle w:val="Sumrio1"/>
      </w:pPr>
    </w:p>
    <w:p w:rsidR="00EE5018" w:rsidRDefault="00EE5018"/>
    <w:p w:rsidR="00EE5018" w:rsidRDefault="00723D73">
      <w:r>
        <w:br w:type="page"/>
      </w:r>
    </w:p>
    <w:p w:rsidR="00EE5018" w:rsidRDefault="00EE5018">
      <w:pPr>
        <w:pStyle w:val="ndice"/>
        <w:rPr>
          <w:lang w:val="pt-BR"/>
        </w:rPr>
      </w:pPr>
      <w:r>
        <w:rPr>
          <w:lang w:val="pt-BR"/>
        </w:rPr>
        <w:lastRenderedPageBreak/>
        <w:t>Histórico de revisões do modelo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763"/>
        <w:gridCol w:w="1886"/>
        <w:gridCol w:w="1319"/>
        <w:gridCol w:w="1980"/>
        <w:gridCol w:w="1918"/>
      </w:tblGrid>
      <w:tr w:rsidR="00EE5018" w:rsidTr="004552C6"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E5018" w:rsidRDefault="00EE5018">
            <w:pPr>
              <w:snapToGrid w:val="0"/>
            </w:pPr>
            <w:r>
              <w:t xml:space="preserve">Versão </w:t>
            </w:r>
          </w:p>
          <w:p w:rsidR="00EE5018" w:rsidRDefault="00EE5018">
            <w:r>
              <w:t>(XX.YY)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E5018" w:rsidRDefault="00EE5018">
            <w:pPr>
              <w:snapToGrid w:val="0"/>
            </w:pPr>
            <w:r>
              <w:t xml:space="preserve">Data </w:t>
            </w:r>
          </w:p>
          <w:p w:rsidR="00EE5018" w:rsidRDefault="00EE5018">
            <w:r>
              <w:t>(DD/MMM/YYYY)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E5018" w:rsidRDefault="00EE5018">
            <w:pPr>
              <w:snapToGrid w:val="0"/>
            </w:pPr>
            <w:r>
              <w:t>Autor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E5018" w:rsidRDefault="00EE5018">
            <w:pPr>
              <w:snapToGrid w:val="0"/>
            </w:pPr>
            <w:r>
              <w:t>Descrição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E5018" w:rsidRDefault="00EE5018">
            <w:pPr>
              <w:snapToGrid w:val="0"/>
            </w:pPr>
            <w:r>
              <w:t>Localização</w:t>
            </w:r>
          </w:p>
        </w:tc>
      </w:tr>
      <w:tr w:rsidR="00EE5018" w:rsidTr="004552C6"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  <w:r>
              <w:t>00.01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4552C6">
            <w:pPr>
              <w:snapToGrid w:val="0"/>
            </w:pPr>
            <w:r>
              <w:t>04/FEV/2014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4552C6">
            <w:pPr>
              <w:snapToGrid w:val="0"/>
            </w:pPr>
            <w:r>
              <w:t>Cristiano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  <w:r>
              <w:t>Versão inicial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</w:p>
        </w:tc>
      </w:tr>
    </w:tbl>
    <w:p w:rsidR="00EE5018" w:rsidRDefault="00EE5018"/>
    <w:p w:rsidR="00EE5018" w:rsidRDefault="00EE5018">
      <w:pPr>
        <w:pStyle w:val="ndice"/>
        <w:rPr>
          <w:lang w:val="pt-BR"/>
        </w:rPr>
      </w:pPr>
      <w:r>
        <w:rPr>
          <w:lang w:val="pt-BR"/>
        </w:rPr>
        <w:t>Aprovadores</w:t>
      </w:r>
    </w:p>
    <w:tbl>
      <w:tblPr>
        <w:tblW w:w="0" w:type="auto"/>
        <w:tblInd w:w="-5" w:type="dxa"/>
        <w:tblLayout w:type="fixed"/>
        <w:tblCellMar>
          <w:bottom w:w="397" w:type="dxa"/>
        </w:tblCellMar>
        <w:tblLook w:val="0000" w:firstRow="0" w:lastRow="0" w:firstColumn="0" w:lastColumn="0" w:noHBand="0" w:noVBand="0"/>
      </w:tblPr>
      <w:tblGrid>
        <w:gridCol w:w="2448"/>
        <w:gridCol w:w="6490"/>
      </w:tblGrid>
      <w:tr w:rsidR="00EE5018">
        <w:trPr>
          <w:trHeight w:val="18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E5018" w:rsidRDefault="00EE5018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E5018" w:rsidRDefault="00EE5018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EE5018">
        <w:trPr>
          <w:trHeight w:val="20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4552C6">
            <w:pPr>
              <w:snapToGrid w:val="0"/>
            </w:pPr>
            <w:r>
              <w:t>Cristiano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018" w:rsidRDefault="004552C6">
            <w:pPr>
              <w:snapToGrid w:val="0"/>
            </w:pPr>
            <w:r>
              <w:t>Desenvolvedor</w:t>
            </w:r>
          </w:p>
        </w:tc>
      </w:tr>
      <w:tr w:rsidR="00EE5018">
        <w:trPr>
          <w:trHeight w:val="18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4552C6">
            <w:pPr>
              <w:snapToGrid w:val="0"/>
            </w:pPr>
            <w:r>
              <w:t>Claudiomiro Romanini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018" w:rsidRDefault="00EE5018" w:rsidP="004552C6">
            <w:pPr>
              <w:snapToGrid w:val="0"/>
            </w:pPr>
            <w:r>
              <w:t>Gerente</w:t>
            </w:r>
          </w:p>
        </w:tc>
      </w:tr>
      <w:tr w:rsidR="00EE5018">
        <w:trPr>
          <w:trHeight w:val="18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4552C6" w:rsidP="004552C6">
            <w:pPr>
              <w:snapToGrid w:val="0"/>
            </w:pPr>
            <w:r>
              <w:t>Márcia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</w:p>
        </w:tc>
      </w:tr>
      <w:tr w:rsidR="00EE5018">
        <w:trPr>
          <w:trHeight w:val="20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4552C6">
            <w:pPr>
              <w:snapToGrid w:val="0"/>
            </w:pPr>
            <w:r>
              <w:t>Deise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</w:p>
        </w:tc>
      </w:tr>
      <w:tr w:rsidR="00EE5018">
        <w:trPr>
          <w:trHeight w:val="18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</w:p>
        </w:tc>
      </w:tr>
      <w:tr w:rsidR="00EE5018">
        <w:trPr>
          <w:trHeight w:val="40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</w:p>
        </w:tc>
      </w:tr>
    </w:tbl>
    <w:p w:rsidR="00EE5018" w:rsidRDefault="00EE5018">
      <w:pPr>
        <w:pStyle w:val="ndice"/>
        <w:pageBreakBefore/>
        <w:rPr>
          <w:lang w:val="pt-BR"/>
        </w:rPr>
        <w:sectPr w:rsidR="00EE5018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lang w:val="pt-BR"/>
        </w:rPr>
        <w:lastRenderedPageBreak/>
        <w:t>Índice</w:t>
      </w:r>
    </w:p>
    <w:p w:rsidR="004862CB" w:rsidRDefault="00EE5018">
      <w:pPr>
        <w:pStyle w:val="Sumrio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4862CB">
        <w:rPr>
          <w:noProof/>
        </w:rPr>
        <w:t>1.</w:t>
      </w:r>
      <w:r w:rsidR="004862CB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="004862CB">
        <w:rPr>
          <w:noProof/>
        </w:rPr>
        <w:t>Introdução</w:t>
      </w:r>
      <w:r w:rsidR="004862CB">
        <w:rPr>
          <w:noProof/>
        </w:rPr>
        <w:tab/>
      </w:r>
      <w:r w:rsidR="004862CB">
        <w:rPr>
          <w:noProof/>
        </w:rPr>
        <w:fldChar w:fldCharType="begin"/>
      </w:r>
      <w:r w:rsidR="004862CB">
        <w:rPr>
          <w:noProof/>
        </w:rPr>
        <w:instrText xml:space="preserve"> PAGEREF _Toc421268328 \h </w:instrText>
      </w:r>
      <w:r w:rsidR="004862CB">
        <w:rPr>
          <w:noProof/>
        </w:rPr>
      </w:r>
      <w:r w:rsidR="004862CB">
        <w:rPr>
          <w:noProof/>
        </w:rPr>
        <w:fldChar w:fldCharType="separate"/>
      </w:r>
      <w:r w:rsidR="004862CB">
        <w:rPr>
          <w:noProof/>
        </w:rPr>
        <w:t>4</w:t>
      </w:r>
      <w:r w:rsidR="004862CB">
        <w:rPr>
          <w:noProof/>
        </w:rPr>
        <w:fldChar w:fldCharType="end"/>
      </w:r>
    </w:p>
    <w:p w:rsidR="004862CB" w:rsidRDefault="004862CB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_Toc421268329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62CB" w:rsidRDefault="004862CB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_Toc421268330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62CB" w:rsidRDefault="004862CB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_Toc421268331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62CB" w:rsidRDefault="004862CB">
      <w:pPr>
        <w:pStyle w:val="Sumrio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_Toc421268332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62CB" w:rsidRDefault="004862CB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Impressão do recibo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_Toc421268333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62CB" w:rsidRDefault="004862CB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Relat. Assinaturas Pendentes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_Toc421268334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62CB" w:rsidRDefault="004862CB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Relat. Assinaturas Canceladas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_Toc421268335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62CB" w:rsidRDefault="004862CB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Relat. Assinantes/assinaturas Alteradas e Recibos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_Toc421268336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62CB" w:rsidRDefault="004862CB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Relat. Condições de Pagamentos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_Toc421268337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62CB" w:rsidRDefault="004862CB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Cadastro de Assinante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_Toc421268338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62CB" w:rsidRDefault="004862CB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Alteração de Assinatura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_Toc421268339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62CB" w:rsidRDefault="004862CB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Registro de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_Toc421268340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62CB" w:rsidRDefault="004862CB">
      <w:pPr>
        <w:pStyle w:val="Sumrio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_Toc421268341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E5018" w:rsidRDefault="00EE5018">
      <w:pPr>
        <w:pStyle w:val="Sumrio1"/>
        <w:tabs>
          <w:tab w:val="right" w:leader="dot" w:pos="8640"/>
        </w:tabs>
        <w:sectPr w:rsidR="00EE5018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fldChar w:fldCharType="end"/>
      </w:r>
    </w:p>
    <w:p w:rsidR="00EE5018" w:rsidRDefault="00EE5018">
      <w:pPr>
        <w:tabs>
          <w:tab w:val="left" w:pos="440"/>
          <w:tab w:val="right" w:leader="dot" w:pos="8630"/>
        </w:tabs>
      </w:pPr>
    </w:p>
    <w:p w:rsidR="00EE5018" w:rsidRDefault="00EE5018">
      <w:pPr>
        <w:pStyle w:val="Ttulo1"/>
      </w:pPr>
      <w:bookmarkStart w:id="0" w:name="_Toc421268328"/>
      <w:r>
        <w:lastRenderedPageBreak/>
        <w:t>Introdução</w:t>
      </w:r>
      <w:bookmarkEnd w:id="0"/>
    </w:p>
    <w:p w:rsidR="00EE5018" w:rsidRDefault="00EE5018">
      <w:pPr>
        <w:pStyle w:val="Ttulo2"/>
      </w:pPr>
      <w:bookmarkStart w:id="1" w:name="_Toc421268329"/>
      <w:r>
        <w:t>Propósito</w:t>
      </w:r>
      <w:bookmarkEnd w:id="1"/>
    </w:p>
    <w:p w:rsidR="00EE5018" w:rsidRDefault="00EE5018">
      <w:r>
        <w:t>Este documento especifica os requisitos dos sis</w:t>
      </w:r>
      <w:r w:rsidR="008B6C99">
        <w:t>temas a serem desenvolvidos pelo</w:t>
      </w:r>
      <w:r>
        <w:t xml:space="preserve"> </w:t>
      </w:r>
      <w:r w:rsidR="008B6C99">
        <w:rPr>
          <w:i/>
          <w:iCs/>
        </w:rPr>
        <w:t xml:space="preserve">Cristiano </w:t>
      </w:r>
      <w:proofErr w:type="spellStart"/>
      <w:r w:rsidR="008B6C99">
        <w:rPr>
          <w:i/>
          <w:iCs/>
        </w:rPr>
        <w:t>Chiele</w:t>
      </w:r>
      <w:proofErr w:type="spellEnd"/>
      <w:r>
        <w:rPr>
          <w:i/>
          <w:iCs/>
        </w:rPr>
        <w:t>,</w:t>
      </w:r>
      <w:r w:rsidR="00A56D55">
        <w:t xml:space="preserve"> fornecendo ao desenvolvedor</w:t>
      </w:r>
      <w:r>
        <w:t xml:space="preserve"> as informações necessárias para o projeto e implementação, assim como para a realização dos testes e homologação do sistema.</w:t>
      </w:r>
    </w:p>
    <w:p w:rsidR="00EE5018" w:rsidRDefault="00EE5018">
      <w:pPr>
        <w:pStyle w:val="Ttulo2"/>
      </w:pPr>
      <w:bookmarkStart w:id="2" w:name="_Toc421268330"/>
      <w:r>
        <w:t>Público Alvo</w:t>
      </w:r>
      <w:bookmarkEnd w:id="2"/>
    </w:p>
    <w:p w:rsidR="00EE5018" w:rsidRDefault="00EE5018">
      <w:r>
        <w:t>Este documento se destina aos arquitetos de software, engenheiros de software e testadores.</w:t>
      </w:r>
    </w:p>
    <w:p w:rsidR="00EE5018" w:rsidRDefault="00EE5018">
      <w:pPr>
        <w:pStyle w:val="Ttulo2"/>
      </w:pPr>
      <w:bookmarkStart w:id="3" w:name="_Toc421268331"/>
      <w:r>
        <w:t>Escopo</w:t>
      </w:r>
      <w:bookmarkEnd w:id="3"/>
    </w:p>
    <w:p w:rsidR="00EE5018" w:rsidRPr="008B6C99" w:rsidRDefault="00EE5018">
      <w:pPr>
        <w:rPr>
          <w:iCs/>
        </w:rPr>
      </w:pPr>
      <w:r w:rsidRPr="008B6C99">
        <w:rPr>
          <w:iCs/>
        </w:rPr>
        <w:t>Este d</w:t>
      </w:r>
      <w:r w:rsidR="00A56D55">
        <w:rPr>
          <w:iCs/>
        </w:rPr>
        <w:t xml:space="preserve">ocumento realiza a </w:t>
      </w:r>
      <w:proofErr w:type="spellStart"/>
      <w:r w:rsidR="00A56D55">
        <w:rPr>
          <w:iCs/>
        </w:rPr>
        <w:t>elicitação</w:t>
      </w:r>
      <w:proofErr w:type="spellEnd"/>
      <w:r w:rsidR="00A56D55">
        <w:rPr>
          <w:iCs/>
        </w:rPr>
        <w:t xml:space="preserve"> do levantamento de</w:t>
      </w:r>
      <w:r w:rsidRPr="008B6C99">
        <w:rPr>
          <w:iCs/>
        </w:rPr>
        <w:t xml:space="preserve"> requisitos </w:t>
      </w:r>
      <w:r w:rsidR="00A56D55">
        <w:rPr>
          <w:iCs/>
        </w:rPr>
        <w:t>para a melhoria no sistema Semanário</w:t>
      </w:r>
      <w:r w:rsidRPr="008B6C99">
        <w:rPr>
          <w:iCs/>
        </w:rPr>
        <w:t>.</w:t>
      </w:r>
    </w:p>
    <w:p w:rsidR="00EE5018" w:rsidRDefault="00EE5018">
      <w:pPr>
        <w:pStyle w:val="Ttulo1"/>
      </w:pPr>
      <w:bookmarkStart w:id="4" w:name="_Ref70049455"/>
      <w:bookmarkStart w:id="5" w:name="_Toc421268332"/>
      <w:r>
        <w:lastRenderedPageBreak/>
        <w:t>Requisitos Funcionais</w:t>
      </w:r>
      <w:bookmarkEnd w:id="4"/>
      <w:bookmarkEnd w:id="5"/>
    </w:p>
    <w:p w:rsidR="00EE5018" w:rsidRPr="00A56D55" w:rsidRDefault="00EE5018">
      <w:pPr>
        <w:pStyle w:val="Corpodetexto"/>
      </w:pPr>
    </w:p>
    <w:p w:rsidR="00EE5018" w:rsidRPr="008B6C99" w:rsidRDefault="00EE5018">
      <w:pPr>
        <w:pStyle w:val="Corpodetexto"/>
      </w:pPr>
      <w:r w:rsidRPr="008B6C99">
        <w:t>São descritos os requisitos funcionais do sistema a ser implementado. Para melhor clareza, as funcionalidades são agrupadas e descritas nas subseçõ</w:t>
      </w:r>
      <w:r w:rsidR="008B6C99" w:rsidRPr="008B6C99">
        <w:t>es a seguir.</w:t>
      </w:r>
    </w:p>
    <w:p w:rsidR="00EE5018" w:rsidRDefault="00EE5F9C">
      <w:pPr>
        <w:pStyle w:val="Ttulo2"/>
      </w:pPr>
      <w:bookmarkStart w:id="6" w:name="_Toc421268333"/>
      <w:r>
        <w:t>Impressão do recibo</w:t>
      </w:r>
      <w:bookmarkEnd w:id="6"/>
    </w:p>
    <w:p w:rsidR="00EE5018" w:rsidRDefault="00EE5F9C">
      <w:pPr>
        <w:pStyle w:val="Corpodetexto"/>
      </w:pPr>
      <w:r>
        <w:t>Negritar o c</w:t>
      </w:r>
      <w:r w:rsidR="00EC0D34">
        <w:t>ód</w:t>
      </w:r>
      <w:r>
        <w:t>igo e descrição da zona.</w:t>
      </w:r>
    </w:p>
    <w:p w:rsidR="00EE5F9C" w:rsidRDefault="00EE5F9C">
      <w:pPr>
        <w:pStyle w:val="Corpodetexto"/>
      </w:pPr>
      <w:r>
        <w:t>Em alguns casos o código da zona não está sendo impresso no recibo, pois está imprimindo da direita par a esquerda e corta o código. Exemplo Recibo de assinante 3147, 24/04/2015 a 24/04/2016.</w:t>
      </w:r>
    </w:p>
    <w:p w:rsidR="00237928" w:rsidRPr="00501EAF" w:rsidRDefault="00237928">
      <w:pPr>
        <w:pStyle w:val="Corpodetexto"/>
        <w:rPr>
          <w:color w:val="FF0000"/>
        </w:rPr>
      </w:pPr>
      <w:r w:rsidRPr="00501EAF">
        <w:rPr>
          <w:color w:val="FF0000"/>
        </w:rPr>
        <w:t xml:space="preserve">STATUS: </w:t>
      </w:r>
      <w:r w:rsidR="00501EAF" w:rsidRPr="00501EAF">
        <w:rPr>
          <w:color w:val="FF0000"/>
        </w:rPr>
        <w:t>RESOLVIDO</w:t>
      </w:r>
    </w:p>
    <w:p w:rsidR="00EE5018" w:rsidRDefault="00EE5018"/>
    <w:p w:rsidR="00B9342B" w:rsidRDefault="00B9342B" w:rsidP="00B9342B">
      <w:pPr>
        <w:pStyle w:val="Ttulo2"/>
      </w:pPr>
      <w:r>
        <w:t>Emissão de Recibos e Assinaturas Renovadas</w:t>
      </w:r>
    </w:p>
    <w:p w:rsidR="00B9342B" w:rsidRDefault="00B9342B" w:rsidP="00B9342B">
      <w:pPr>
        <w:pStyle w:val="Corpodetexto"/>
      </w:pPr>
      <w:r>
        <w:t xml:space="preserve">Na coluna “valor total da </w:t>
      </w:r>
      <w:proofErr w:type="spellStart"/>
      <w:r>
        <w:t>assi</w:t>
      </w:r>
      <w:proofErr w:type="spellEnd"/>
      <w:r>
        <w:t>”, mostra o valor total da assinatura (</w:t>
      </w:r>
      <w:proofErr w:type="spellStart"/>
      <w:r>
        <w:t>adavl</w:t>
      </w:r>
      <w:proofErr w:type="spellEnd"/>
      <w:r>
        <w:t>), sem considerar o desconto.</w:t>
      </w:r>
    </w:p>
    <w:p w:rsidR="00B9342B" w:rsidRPr="00B9342B" w:rsidRDefault="00B9342B" w:rsidP="00B9342B">
      <w:pPr>
        <w:pStyle w:val="Corpodetexto"/>
        <w:rPr>
          <w:color w:val="FF0000"/>
        </w:rPr>
      </w:pPr>
      <w:r w:rsidRPr="00501EAF">
        <w:rPr>
          <w:color w:val="FF0000"/>
        </w:rPr>
        <w:t>STATUS: RESOLVIDO</w:t>
      </w:r>
    </w:p>
    <w:p w:rsidR="00B9342B" w:rsidRDefault="00B9342B"/>
    <w:p w:rsidR="00A56D55" w:rsidRDefault="00FD67D3" w:rsidP="00A56D55">
      <w:pPr>
        <w:pStyle w:val="Ttulo2"/>
      </w:pPr>
      <w:bookmarkStart w:id="7" w:name="_Toc421268334"/>
      <w:r>
        <w:t>Relat. Assinaturas P</w:t>
      </w:r>
      <w:r w:rsidR="00BA0173">
        <w:t>endentes</w:t>
      </w:r>
      <w:bookmarkEnd w:id="7"/>
    </w:p>
    <w:p w:rsidR="00A56D55" w:rsidRDefault="00BA0173" w:rsidP="00A56D55">
      <w:pPr>
        <w:pStyle w:val="Corpodetexto"/>
      </w:pPr>
      <w:r>
        <w:t>Na opção de “Grupo de vendedores” poder selecionar a zona que deseja imprimir, hoje já agrupa por zona, mas sempre imprime todas as zonas;</w:t>
      </w:r>
    </w:p>
    <w:p w:rsidR="00A97DD9" w:rsidRPr="00A97DD9" w:rsidRDefault="00A97DD9" w:rsidP="00A56D55">
      <w:pPr>
        <w:pStyle w:val="Corpodetexto"/>
        <w:rPr>
          <w:color w:val="FF0000"/>
        </w:rPr>
      </w:pPr>
      <w:r w:rsidRPr="00501EAF">
        <w:rPr>
          <w:color w:val="FF0000"/>
        </w:rPr>
        <w:t>STATUS: RESOLVIDO</w:t>
      </w:r>
    </w:p>
    <w:p w:rsidR="00E4344A" w:rsidRDefault="00E4344A" w:rsidP="00A56D55">
      <w:pPr>
        <w:pStyle w:val="Corpodetexto"/>
      </w:pPr>
    </w:p>
    <w:p w:rsidR="00A97DD9" w:rsidRDefault="00A97DD9" w:rsidP="00A97DD9">
      <w:pPr>
        <w:pStyle w:val="Ttulo2"/>
      </w:pPr>
      <w:bookmarkStart w:id="8" w:name="_Toc421268338"/>
      <w:r>
        <w:t>Cadastro de Assinante</w:t>
      </w:r>
      <w:bookmarkEnd w:id="8"/>
    </w:p>
    <w:p w:rsidR="00C314EA" w:rsidRDefault="00A97DD9" w:rsidP="00A97DD9">
      <w:pPr>
        <w:pStyle w:val="Corpodetexto"/>
      </w:pPr>
      <w:r>
        <w:t xml:space="preserve">No grid das assinaturas do assinante, modificar a coluna “valor total assinatura” para colocar o </w:t>
      </w:r>
      <w:r w:rsidRPr="00C314EA">
        <w:rPr>
          <w:b/>
        </w:rPr>
        <w:t>valor da assinatura</w:t>
      </w:r>
      <w:r w:rsidR="00C314EA">
        <w:rPr>
          <w:b/>
        </w:rPr>
        <w:t xml:space="preserve"> (</w:t>
      </w:r>
      <w:proofErr w:type="spellStart"/>
      <w:r w:rsidR="00C314EA">
        <w:rPr>
          <w:b/>
        </w:rPr>
        <w:t>adavl</w:t>
      </w:r>
      <w:proofErr w:type="spellEnd"/>
      <w:r w:rsidR="00C314EA">
        <w:rPr>
          <w:b/>
        </w:rPr>
        <w:t>)</w:t>
      </w:r>
      <w:r w:rsidR="00C314EA">
        <w:t xml:space="preserve"> sem o desconto.</w:t>
      </w:r>
    </w:p>
    <w:p w:rsidR="00A97DD9" w:rsidRDefault="00C314EA" w:rsidP="00A97DD9">
      <w:pPr>
        <w:pStyle w:val="Corpodetexto"/>
      </w:pPr>
      <w:r>
        <w:t>A</w:t>
      </w:r>
      <w:r w:rsidR="00A97DD9">
        <w:t>crescentar mais uma coluna para mostra o desconto que foi dado.</w:t>
      </w:r>
    </w:p>
    <w:p w:rsidR="00A97DD9" w:rsidRPr="00501EAF" w:rsidRDefault="00A97DD9" w:rsidP="00A97DD9">
      <w:pPr>
        <w:pStyle w:val="Corpodetexto"/>
        <w:rPr>
          <w:color w:val="FF0000"/>
        </w:rPr>
      </w:pPr>
      <w:r w:rsidRPr="00501EAF">
        <w:rPr>
          <w:color w:val="FF0000"/>
        </w:rPr>
        <w:t>STATUS: RESOLVIDO</w:t>
      </w:r>
    </w:p>
    <w:p w:rsidR="00A97DD9" w:rsidRPr="00F60C4D" w:rsidRDefault="00A97DD9" w:rsidP="00A56D55">
      <w:pPr>
        <w:pStyle w:val="Corpodetexto"/>
      </w:pPr>
    </w:p>
    <w:p w:rsidR="00BA0173" w:rsidRDefault="0053477B" w:rsidP="00BA0173">
      <w:pPr>
        <w:pStyle w:val="Ttulo2"/>
      </w:pPr>
      <w:bookmarkStart w:id="9" w:name="_Toc421268335"/>
      <w:r>
        <w:t>Relat. Assinaturas Canceladas</w:t>
      </w:r>
      <w:bookmarkEnd w:id="9"/>
    </w:p>
    <w:p w:rsidR="00BA0173" w:rsidRDefault="0053477B" w:rsidP="00BA0173">
      <w:pPr>
        <w:pStyle w:val="Corpodetexto"/>
      </w:pPr>
      <w:r>
        <w:t>Na coluna “valor pendente” deve mostrar o valor pendente sem o desconto, hoje este valor é com o desconto que foi dado.</w:t>
      </w:r>
    </w:p>
    <w:p w:rsidR="00C314EA" w:rsidRPr="00F60C4D" w:rsidRDefault="00C314EA" w:rsidP="00BA0173">
      <w:pPr>
        <w:pStyle w:val="Corpodetexto"/>
      </w:pPr>
      <w:r w:rsidRPr="00501EAF">
        <w:rPr>
          <w:color w:val="FF0000"/>
        </w:rPr>
        <w:t>STATUS: RESOLVIDO</w:t>
      </w:r>
    </w:p>
    <w:p w:rsidR="00B9342B" w:rsidRDefault="00B9342B"/>
    <w:p w:rsidR="00C314EA" w:rsidRDefault="00C314EA"/>
    <w:p w:rsidR="00BA0173" w:rsidRDefault="0053477B" w:rsidP="00BA0173">
      <w:pPr>
        <w:pStyle w:val="Ttulo2"/>
      </w:pPr>
      <w:bookmarkStart w:id="10" w:name="_Toc421268336"/>
      <w:r>
        <w:lastRenderedPageBreak/>
        <w:t>Relat. Assinantes/assinaturas Alteradas</w:t>
      </w:r>
      <w:r w:rsidR="006D6ECF">
        <w:t xml:space="preserve"> e Recibos</w:t>
      </w:r>
      <w:bookmarkEnd w:id="10"/>
    </w:p>
    <w:p w:rsidR="00BA0173" w:rsidRDefault="0053477B" w:rsidP="00BA0173">
      <w:pPr>
        <w:pStyle w:val="Corpodetexto"/>
      </w:pPr>
      <w:r>
        <w:t xml:space="preserve">Na coluna “valor total da </w:t>
      </w:r>
      <w:proofErr w:type="spellStart"/>
      <w:r>
        <w:t>assi</w:t>
      </w:r>
      <w:proofErr w:type="spellEnd"/>
      <w:r>
        <w:t>”, mostra o valor total da assinatura</w:t>
      </w:r>
      <w:r w:rsidR="00C314EA">
        <w:t xml:space="preserve"> (</w:t>
      </w:r>
      <w:proofErr w:type="spellStart"/>
      <w:r w:rsidR="00C314EA">
        <w:t>adavl</w:t>
      </w:r>
      <w:proofErr w:type="spellEnd"/>
      <w:r w:rsidR="00C314EA">
        <w:t>)</w:t>
      </w:r>
      <w:r>
        <w:t>, sem descontar o desconto.</w:t>
      </w:r>
    </w:p>
    <w:p w:rsidR="00C314EA" w:rsidRPr="00F60C4D" w:rsidRDefault="00C314EA" w:rsidP="00BA0173">
      <w:pPr>
        <w:pStyle w:val="Corpodetexto"/>
      </w:pPr>
      <w:r w:rsidRPr="00501EAF">
        <w:rPr>
          <w:color w:val="FF0000"/>
        </w:rPr>
        <w:t>STATUS: RESOLVIDO</w:t>
      </w:r>
    </w:p>
    <w:p w:rsidR="00EE5018" w:rsidRDefault="00EE5018"/>
    <w:p w:rsidR="00184AD3" w:rsidRDefault="00184AD3" w:rsidP="00184AD3">
      <w:pPr>
        <w:pStyle w:val="Ttulo2"/>
      </w:pPr>
      <w:bookmarkStart w:id="11" w:name="_Toc421268337"/>
      <w:r>
        <w:t>Relat. Condições de Pagamentos</w:t>
      </w:r>
      <w:bookmarkEnd w:id="11"/>
    </w:p>
    <w:p w:rsidR="00184AD3" w:rsidRPr="00F60C4D" w:rsidRDefault="00184AD3" w:rsidP="00184AD3">
      <w:pPr>
        <w:pStyle w:val="Corpodetexto"/>
      </w:pPr>
      <w:r>
        <w:t>Na coluna “valor pendente”, mostra o valor pendente da assinatura sem o desconto que foi dado.</w:t>
      </w:r>
    </w:p>
    <w:p w:rsidR="00184AD3" w:rsidRDefault="00C314EA">
      <w:r w:rsidRPr="00501EAF">
        <w:rPr>
          <w:color w:val="FF0000"/>
        </w:rPr>
        <w:t>STATUS: RESOLVIDO</w:t>
      </w:r>
    </w:p>
    <w:p w:rsidR="00E4344A" w:rsidRDefault="00E4344A"/>
    <w:p w:rsidR="00F64F63" w:rsidRDefault="00D829A8" w:rsidP="00F64F63">
      <w:pPr>
        <w:pStyle w:val="Ttulo2"/>
      </w:pPr>
      <w:bookmarkStart w:id="12" w:name="_Toc421268340"/>
      <w:r>
        <w:t xml:space="preserve">Registro de </w:t>
      </w:r>
      <w:bookmarkEnd w:id="12"/>
      <w:r w:rsidR="0010555E">
        <w:t>Histórico de Mudanças</w:t>
      </w:r>
    </w:p>
    <w:p w:rsidR="00F64F63" w:rsidRDefault="00D829A8" w:rsidP="00F64F63">
      <w:pPr>
        <w:pStyle w:val="Corpodetexto"/>
      </w:pPr>
      <w:r>
        <w:t>Gerar um registro de logs de alterações no cadastro do assinante, assinatura e baixa.</w:t>
      </w:r>
    </w:p>
    <w:p w:rsidR="00D829A8" w:rsidRPr="00F60C4D" w:rsidRDefault="00D829A8" w:rsidP="00F64F63">
      <w:pPr>
        <w:pStyle w:val="Corpodetexto"/>
      </w:pPr>
      <w:r>
        <w:t>Apenas registrar a atividade de mudança nos dados, e não guardar os dados que foram alterados.</w:t>
      </w:r>
    </w:p>
    <w:p w:rsidR="0010555E" w:rsidRDefault="0010555E" w:rsidP="0010555E">
      <w:r w:rsidRPr="00501EAF">
        <w:rPr>
          <w:color w:val="FF0000"/>
        </w:rPr>
        <w:t>STATUS: RESOLVIDO</w:t>
      </w:r>
      <w:bookmarkStart w:id="13" w:name="_GoBack"/>
      <w:bookmarkEnd w:id="13"/>
    </w:p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C0D34" w:rsidRDefault="00EC0D34"/>
    <w:p w:rsidR="00EC0D34" w:rsidRDefault="00EC0D34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>
      <w:pPr>
        <w:pStyle w:val="Ttulo1"/>
      </w:pPr>
      <w:bookmarkStart w:id="14" w:name="_Ref70049575"/>
      <w:bookmarkStart w:id="15" w:name="_Toc421268341"/>
      <w:r>
        <w:lastRenderedPageBreak/>
        <w:t>Requisitos Não Funcionais</w:t>
      </w:r>
      <w:bookmarkEnd w:id="14"/>
      <w:bookmarkEnd w:id="15"/>
    </w:p>
    <w:p w:rsidR="00EE5018" w:rsidRDefault="00EE5018">
      <w:pPr>
        <w:pStyle w:val="Corpodetexto"/>
      </w:pPr>
    </w:p>
    <w:p w:rsidR="00EE5018" w:rsidRDefault="00EE5018">
      <w:pPr>
        <w:pStyle w:val="Corpodetexto"/>
      </w:pPr>
    </w:p>
    <w:sectPr w:rsidR="00EE501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DC8" w:rsidRDefault="004A4DC8">
      <w:r>
        <w:separator/>
      </w:r>
    </w:p>
  </w:endnote>
  <w:endnote w:type="continuationSeparator" w:id="0">
    <w:p w:rsidR="004A4DC8" w:rsidRDefault="004A4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EE5018">
      <w:tc>
        <w:tcPr>
          <w:tcW w:w="2952" w:type="dxa"/>
          <w:tcBorders>
            <w:top w:val="single" w:sz="4" w:space="0" w:color="000000"/>
          </w:tcBorders>
          <w:shd w:val="clear" w:color="auto" w:fill="auto"/>
        </w:tcPr>
        <w:p w:rsidR="00EE5018" w:rsidRDefault="00EE5018">
          <w:pPr>
            <w:pStyle w:val="Rodap"/>
            <w:snapToGrid w:val="0"/>
          </w:pPr>
          <w:r>
            <w:fldChar w:fldCharType="begin"/>
          </w:r>
          <w:r>
            <w:instrText xml:space="preserve"> DOCPROPERTY "nome_documento"</w:instrText>
          </w:r>
          <w:r>
            <w:fldChar w:fldCharType="separate"/>
          </w:r>
          <w:r>
            <w:t>Levantamento de Requisitos</w:t>
          </w:r>
          <w:r>
            <w:fldChar w:fldCharType="end"/>
          </w:r>
        </w:p>
      </w:tc>
      <w:tc>
        <w:tcPr>
          <w:tcW w:w="2952" w:type="dxa"/>
          <w:tcBorders>
            <w:top w:val="single" w:sz="4" w:space="0" w:color="000000"/>
          </w:tcBorders>
          <w:shd w:val="clear" w:color="auto" w:fill="auto"/>
        </w:tcPr>
        <w:p w:rsidR="00EE5018" w:rsidRDefault="00EE5018">
          <w:pPr>
            <w:pStyle w:val="Rodap"/>
            <w:snapToGrid w:val="0"/>
            <w:jc w:val="center"/>
          </w:pPr>
        </w:p>
      </w:tc>
      <w:tc>
        <w:tcPr>
          <w:tcW w:w="2952" w:type="dxa"/>
          <w:tcBorders>
            <w:top w:val="single" w:sz="4" w:space="0" w:color="000000"/>
          </w:tcBorders>
          <w:shd w:val="clear" w:color="auto" w:fill="auto"/>
        </w:tcPr>
        <w:p w:rsidR="00EE5018" w:rsidRDefault="00EE5018">
          <w:pPr>
            <w:pStyle w:val="Rodap"/>
            <w:snapToGrid w:val="0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0555E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 w:rsidR="004A4DC8">
            <w:fldChar w:fldCharType="begin"/>
          </w:r>
          <w:r w:rsidR="004A4DC8">
            <w:instrText xml:space="preserve"> NUMPAGES \*Arabic </w:instrText>
          </w:r>
          <w:r w:rsidR="004A4DC8">
            <w:fldChar w:fldCharType="separate"/>
          </w:r>
          <w:r w:rsidR="0010555E">
            <w:rPr>
              <w:noProof/>
            </w:rPr>
            <w:t>7</w:t>
          </w:r>
          <w:r w:rsidR="004A4DC8">
            <w:rPr>
              <w:noProof/>
            </w:rPr>
            <w:fldChar w:fldCharType="end"/>
          </w:r>
        </w:p>
      </w:tc>
    </w:tr>
  </w:tbl>
  <w:p w:rsidR="00EE5018" w:rsidRDefault="00EE50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DC8" w:rsidRDefault="004A4DC8">
      <w:r>
        <w:separator/>
      </w:r>
    </w:p>
  </w:footnote>
  <w:footnote w:type="continuationSeparator" w:id="0">
    <w:p w:rsidR="004A4DC8" w:rsidRDefault="004A4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1"/>
      <w:gridCol w:w="4362"/>
    </w:tblGrid>
    <w:tr w:rsidR="00EE5018">
      <w:tc>
        <w:tcPr>
          <w:tcW w:w="4361" w:type="dxa"/>
          <w:tcBorders>
            <w:bottom w:val="single" w:sz="4" w:space="0" w:color="000000"/>
          </w:tcBorders>
          <w:shd w:val="clear" w:color="auto" w:fill="auto"/>
        </w:tcPr>
        <w:p w:rsidR="00EE5018" w:rsidRDefault="008B6C99">
          <w:pPr>
            <w:pStyle w:val="Cabealho"/>
            <w:snapToGrid w:val="0"/>
          </w:pPr>
          <w:r>
            <w:t xml:space="preserve">Cristiano </w:t>
          </w:r>
          <w:proofErr w:type="spellStart"/>
          <w:r>
            <w:t>Chiele</w:t>
          </w:r>
          <w:proofErr w:type="spellEnd"/>
        </w:p>
      </w:tc>
      <w:tc>
        <w:tcPr>
          <w:tcW w:w="4362" w:type="dxa"/>
          <w:tcBorders>
            <w:bottom w:val="single" w:sz="4" w:space="0" w:color="000000"/>
          </w:tcBorders>
          <w:shd w:val="clear" w:color="auto" w:fill="auto"/>
        </w:tcPr>
        <w:p w:rsidR="00EE5018" w:rsidRDefault="00EE5018">
          <w:pPr>
            <w:pStyle w:val="Cabealho"/>
            <w:snapToGrid w:val="0"/>
          </w:pPr>
        </w:p>
      </w:tc>
    </w:tr>
    <w:tr w:rsidR="00EE5018">
      <w:tc>
        <w:tcPr>
          <w:tcW w:w="4361" w:type="dxa"/>
          <w:tcBorders>
            <w:top w:val="single" w:sz="4" w:space="0" w:color="000000"/>
          </w:tcBorders>
          <w:shd w:val="clear" w:color="auto" w:fill="auto"/>
        </w:tcPr>
        <w:p w:rsidR="00EE5018" w:rsidRDefault="00EE5018">
          <w:pPr>
            <w:pStyle w:val="Cabealho"/>
            <w:snapToGrid w:val="0"/>
          </w:pPr>
          <w:r>
            <w:fldChar w:fldCharType="begin"/>
          </w:r>
          <w:r>
            <w:instrText xml:space="preserve"> DOCPROPERTY "nome_documento"</w:instrText>
          </w:r>
          <w:r>
            <w:fldChar w:fldCharType="separate"/>
          </w:r>
          <w:r>
            <w:t>Levantamento de Requisitos</w:t>
          </w:r>
          <w:r>
            <w:fldChar w:fldCharType="end"/>
          </w:r>
          <w:r>
            <w:t xml:space="preserve"> </w:t>
          </w:r>
        </w:p>
        <w:p w:rsidR="00EE5018" w:rsidRDefault="008B6C99">
          <w:pPr>
            <w:pStyle w:val="Cabealho"/>
          </w:pPr>
          <w:r>
            <w:t>Projeto Semanário</w:t>
          </w:r>
        </w:p>
      </w:tc>
      <w:tc>
        <w:tcPr>
          <w:tcW w:w="4362" w:type="dxa"/>
          <w:tcBorders>
            <w:top w:val="single" w:sz="4" w:space="0" w:color="000000"/>
          </w:tcBorders>
          <w:shd w:val="clear" w:color="auto" w:fill="auto"/>
        </w:tcPr>
        <w:p w:rsidR="00EE5018" w:rsidRDefault="00EE5018" w:rsidP="008B6C99">
          <w:pPr>
            <w:pStyle w:val="Cabealho"/>
            <w:snapToGrid w:val="0"/>
            <w:jc w:val="right"/>
          </w:pPr>
          <w:r>
            <w:fldChar w:fldCharType="begin"/>
          </w:r>
          <w:r>
            <w:instrText xml:space="preserve"> DOCPROPERTY "versão"</w:instrText>
          </w:r>
          <w:r>
            <w:fldChar w:fldCharType="separate"/>
          </w:r>
          <w:r>
            <w:t xml:space="preserve">Versão </w:t>
          </w:r>
          <w:r w:rsidR="008B6C99">
            <w:t>00</w:t>
          </w:r>
          <w:r>
            <w:t>.</w:t>
          </w:r>
          <w:r w:rsidR="008B6C99">
            <w:t>01</w:t>
          </w:r>
          <w:r>
            <w:fldChar w:fldCharType="end"/>
          </w:r>
          <w:r>
            <w:t xml:space="preserve">, </w:t>
          </w:r>
          <w:r w:rsidR="008B6C99">
            <w:t>04/02/2015</w:t>
          </w:r>
        </w:p>
      </w:tc>
    </w:tr>
  </w:tbl>
  <w:p w:rsidR="00EE5018" w:rsidRDefault="00EE50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288" w:hanging="288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432" w:hanging="432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7"/>
    <w:lvl w:ilvl="0">
      <w:start w:val="1"/>
      <w:numFmt w:val="decimal"/>
      <w:pStyle w:val="Apndice"/>
      <w:lvlText w:val="Apêndice %1"/>
      <w:lvlJc w:val="left"/>
      <w:pPr>
        <w:tabs>
          <w:tab w:val="num" w:pos="216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</w:lvl>
  </w:abstractNum>
  <w:abstractNum w:abstractNumId="4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15"/>
    <w:lvl w:ilvl="0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73"/>
    <w:rsid w:val="00024265"/>
    <w:rsid w:val="0010555E"/>
    <w:rsid w:val="00184AD3"/>
    <w:rsid w:val="00225993"/>
    <w:rsid w:val="00237928"/>
    <w:rsid w:val="004552C6"/>
    <w:rsid w:val="004862CB"/>
    <w:rsid w:val="004A4DC8"/>
    <w:rsid w:val="004B6224"/>
    <w:rsid w:val="00501EAF"/>
    <w:rsid w:val="005025CB"/>
    <w:rsid w:val="0053477B"/>
    <w:rsid w:val="006528F6"/>
    <w:rsid w:val="006D6ECF"/>
    <w:rsid w:val="00723D73"/>
    <w:rsid w:val="007A6DD2"/>
    <w:rsid w:val="00897A30"/>
    <w:rsid w:val="008B6C99"/>
    <w:rsid w:val="00956079"/>
    <w:rsid w:val="009B2766"/>
    <w:rsid w:val="009C610A"/>
    <w:rsid w:val="00A219C2"/>
    <w:rsid w:val="00A31DEC"/>
    <w:rsid w:val="00A56D55"/>
    <w:rsid w:val="00A97DD9"/>
    <w:rsid w:val="00B6458D"/>
    <w:rsid w:val="00B9342B"/>
    <w:rsid w:val="00BA0173"/>
    <w:rsid w:val="00C314EA"/>
    <w:rsid w:val="00D829A8"/>
    <w:rsid w:val="00E033CC"/>
    <w:rsid w:val="00E242E9"/>
    <w:rsid w:val="00E4344A"/>
    <w:rsid w:val="00E9615B"/>
    <w:rsid w:val="00EC0D34"/>
    <w:rsid w:val="00EE5018"/>
    <w:rsid w:val="00EE5F9C"/>
    <w:rsid w:val="00EF5515"/>
    <w:rsid w:val="00F60C4D"/>
    <w:rsid w:val="00F64F63"/>
    <w:rsid w:val="00F65ECC"/>
    <w:rsid w:val="00F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CA346EF4-2A02-467E-9823-A293ABBA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Verdana" w:hAnsi="Verdana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pBdr>
        <w:bottom w:val="single" w:sz="8" w:space="1" w:color="000000"/>
      </w:pBdr>
      <w:spacing w:before="240" w:after="60"/>
      <w:ind w:left="142" w:hanging="142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431" w:hanging="431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Ttulo3"/>
    <w:next w:val="Normal"/>
    <w:qFormat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Normal"/>
    <w:qFormat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qFormat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Normal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Normal"/>
    <w:qFormat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rPr>
      <w:color w:val="0000FF"/>
      <w:u w:val="single"/>
    </w:rPr>
  </w:style>
  <w:style w:type="character" w:customStyle="1" w:styleId="Refdecomentrio1">
    <w:name w:val="Ref. de comentário1"/>
    <w:basedOn w:val="Fontepargpadro1"/>
    <w:rPr>
      <w:sz w:val="16"/>
      <w:szCs w:val="16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customStyle="1" w:styleId="ndice">
    <w:name w:val="Índice"/>
    <w:next w:val="Normal"/>
    <w:pPr>
      <w:suppressAutoHyphens/>
      <w:jc w:val="center"/>
    </w:pPr>
    <w:rPr>
      <w:rFonts w:ascii="Verdana" w:eastAsia="Arial" w:hAnsi="Verdana" w:cs="Arial"/>
      <w:b/>
      <w:bCs/>
      <w:kern w:val="1"/>
      <w:sz w:val="32"/>
      <w:szCs w:val="32"/>
      <w:lang w:val="en-US" w:eastAsia="ar-S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customStyle="1" w:styleId="TtuloFbrica">
    <w:name w:val="Título Fábrica"/>
    <w:next w:val="Normal"/>
    <w:pPr>
      <w:suppressAutoHyphens/>
      <w:jc w:val="center"/>
    </w:pPr>
    <w:rPr>
      <w:rFonts w:ascii="Verdana" w:eastAsia="Arial" w:hAnsi="Verdana"/>
      <w:b/>
      <w:bCs/>
      <w:kern w:val="1"/>
      <w:sz w:val="52"/>
      <w:lang w:eastAsia="ar-SA"/>
    </w:rPr>
  </w:style>
  <w:style w:type="paragraph" w:customStyle="1" w:styleId="TtuloProjeto">
    <w:name w:val="Título Projeto"/>
    <w:basedOn w:val="TtuloFbrica"/>
    <w:next w:val="Normal"/>
    <w:pPr>
      <w:jc w:val="right"/>
    </w:pPr>
    <w:rPr>
      <w:sz w:val="48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styleId="Sumrio2">
    <w:name w:val="toc 2"/>
    <w:basedOn w:val="Normal"/>
    <w:next w:val="Normal"/>
    <w:uiPriority w:val="39"/>
    <w:pPr>
      <w:ind w:left="220"/>
    </w:pPr>
    <w:rPr>
      <w:rFonts w:ascii="Times New Roman" w:hAnsi="Times New Roman"/>
      <w:smallCaps/>
      <w:szCs w:val="20"/>
    </w:rPr>
  </w:style>
  <w:style w:type="paragraph" w:styleId="Sumrio3">
    <w:name w:val="toc 3"/>
    <w:basedOn w:val="Normal"/>
    <w:next w:val="Normal"/>
    <w:pPr>
      <w:ind w:left="440"/>
    </w:pPr>
    <w:rPr>
      <w:rFonts w:ascii="Times New Roman" w:hAnsi="Times New Roman"/>
      <w:i/>
      <w:iCs/>
      <w:szCs w:val="20"/>
    </w:rPr>
  </w:style>
  <w:style w:type="paragraph" w:styleId="Sumrio4">
    <w:name w:val="toc 4"/>
    <w:basedOn w:val="Normal"/>
    <w:next w:val="Normal"/>
    <w:pPr>
      <w:ind w:left="660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pPr>
      <w:ind w:left="880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pPr>
      <w:ind w:left="1100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pPr>
      <w:ind w:left="1320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pPr>
      <w:ind w:left="1540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pPr>
      <w:ind w:left="1760"/>
    </w:pPr>
    <w:rPr>
      <w:rFonts w:ascii="Times New Roman" w:hAnsi="Times New Roman"/>
      <w:sz w:val="18"/>
      <w:szCs w:val="18"/>
    </w:rPr>
  </w:style>
  <w:style w:type="paragraph" w:customStyle="1" w:styleId="Indicesdiversos">
    <w:name w:val="Indices diversos"/>
    <w:basedOn w:val="Ttulo1"/>
    <w:pPr>
      <w:numPr>
        <w:numId w:val="0"/>
      </w:numPr>
      <w:pBdr>
        <w:bottom w:val="none" w:sz="0" w:space="0" w:color="auto"/>
      </w:pBdr>
      <w:jc w:val="center"/>
    </w:pPr>
    <w:rPr>
      <w:u w:val="single"/>
    </w:rPr>
  </w:style>
  <w:style w:type="paragraph" w:customStyle="1" w:styleId="ndicedefiguras">
    <w:name w:val="Índice de figuras"/>
    <w:basedOn w:val="Normal"/>
    <w:next w:val="Normal"/>
    <w:pPr>
      <w:ind w:left="400" w:hanging="400"/>
    </w:pPr>
    <w:rPr>
      <w:rFonts w:ascii="Times New Roman" w:hAnsi="Times New Roman"/>
      <w:smallCaps/>
      <w:szCs w:val="20"/>
    </w:rPr>
  </w:style>
  <w:style w:type="paragraph" w:customStyle="1" w:styleId="Referncia">
    <w:name w:val="Referência"/>
    <w:basedOn w:val="Normal"/>
    <w:pPr>
      <w:numPr>
        <w:numId w:val="3"/>
      </w:numPr>
      <w:spacing w:before="120" w:after="120"/>
    </w:pPr>
    <w:rPr>
      <w:rFonts w:cs="Arial"/>
    </w:rPr>
  </w:style>
  <w:style w:type="paragraph" w:customStyle="1" w:styleId="CabealhodeTabela">
    <w:name w:val="Cabeçalho de Tabela"/>
    <w:basedOn w:val="Normal"/>
    <w:rPr>
      <w:rFonts w:ascii="Arial" w:hAnsi="Arial" w:cs="Arial"/>
      <w:b/>
      <w:bCs/>
      <w:sz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rpodeTabela">
    <w:name w:val="Corpo de Tabela"/>
    <w:basedOn w:val="CabealhodeTabela"/>
    <w:rPr>
      <w:b w:val="0"/>
      <w:bCs w:val="0"/>
    </w:rPr>
  </w:style>
  <w:style w:type="paragraph" w:customStyle="1" w:styleId="Textodecomentrio1">
    <w:name w:val="Texto de comentário1"/>
    <w:basedOn w:val="Normal"/>
    <w:pPr>
      <w:jc w:val="left"/>
    </w:pPr>
    <w:rPr>
      <w:rFonts w:ascii="Arial" w:hAnsi="Arial"/>
      <w:szCs w:val="20"/>
    </w:rPr>
  </w:style>
  <w:style w:type="paragraph" w:customStyle="1" w:styleId="Definies">
    <w:name w:val="Definições"/>
    <w:basedOn w:val="Corpodetexto"/>
    <w:pPr>
      <w:tabs>
        <w:tab w:val="left" w:pos="1620"/>
      </w:tabs>
      <w:spacing w:before="240" w:after="240"/>
      <w:ind w:left="1622" w:hanging="1622"/>
    </w:pPr>
    <w:rPr>
      <w:rFonts w:ascii="Arial" w:hAnsi="Arial" w:cs="Arial"/>
      <w:sz w:val="22"/>
    </w:rPr>
  </w:style>
  <w:style w:type="paragraph" w:customStyle="1" w:styleId="Apndice">
    <w:name w:val="Apêndice"/>
    <w:basedOn w:val="Ttulo1"/>
    <w:next w:val="Corpodetexto"/>
    <w:pPr>
      <w:numPr>
        <w:numId w:val="4"/>
      </w:numPr>
      <w:spacing w:before="0" w:after="360"/>
      <w:jc w:val="left"/>
    </w:pPr>
    <w:rPr>
      <w:rFonts w:cs="Times New Roman"/>
      <w:szCs w:val="20"/>
    </w:rPr>
  </w:style>
  <w:style w:type="paragraph" w:customStyle="1" w:styleId="Commarcadores1">
    <w:name w:val="Com marcadores1"/>
    <w:basedOn w:val="Normal"/>
    <w:pPr>
      <w:numPr>
        <w:numId w:val="2"/>
      </w:numPr>
      <w:spacing w:before="60" w:after="60"/>
    </w:pPr>
    <w:rPr>
      <w:bCs/>
      <w:sz w:val="24"/>
      <w:szCs w:val="20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character" w:styleId="Refdecomentrio">
    <w:name w:val="annotation reference"/>
    <w:basedOn w:val="Fontepargpadro"/>
    <w:uiPriority w:val="99"/>
    <w:semiHidden/>
    <w:unhideWhenUsed/>
    <w:rsid w:val="00EE5F9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E5F9C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E5F9C"/>
    <w:rPr>
      <w:rFonts w:ascii="Verdana" w:hAnsi="Verdana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E5F9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E5F9C"/>
    <w:rPr>
      <w:rFonts w:ascii="Verdana" w:hAnsi="Verdana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557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 template</cp:keywords>
  <dc:description>Definição do modelo final do documento de referência da fábrica.</dc:description>
  <cp:lastModifiedBy>Cristiano</cp:lastModifiedBy>
  <cp:revision>29</cp:revision>
  <cp:lastPrinted>2008-03-24T13:38:00Z</cp:lastPrinted>
  <dcterms:created xsi:type="dcterms:W3CDTF">2015-02-05T01:48:00Z</dcterms:created>
  <dcterms:modified xsi:type="dcterms:W3CDTF">2015-09-19T21:26:00Z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&lt;Tipo do copyright&gt;</vt:lpwstr>
  </property>
  <property fmtid="{D5CDD505-2E9C-101B-9397-08002B2CF9AE}" pid="3" name="data">
    <vt:lpwstr>&lt;dia Mês, ano&gt;</vt:lpwstr>
  </property>
  <property fmtid="{D5CDD505-2E9C-101B-9397-08002B2CF9AE}" pid="4" name="id_documento">
    <vt:lpwstr>LR</vt:lpwstr>
  </property>
  <property fmtid="{D5CDD505-2E9C-101B-9397-08002B2CF9AE}" pid="5" name="localização">
    <vt:lpwstr>&lt;caminho de acesso no CVS ou URL&gt;</vt:lpwstr>
  </property>
  <property fmtid="{D5CDD505-2E9C-101B-9397-08002B2CF9AE}" pid="6" name="nome_documento">
    <vt:lpwstr>Levantamento de Requisitos</vt:lpwstr>
  </property>
  <property fmtid="{D5CDD505-2E9C-101B-9397-08002B2CF9AE}" pid="7" name="nome_fábrica">
    <vt:lpwstr>USina</vt:lpwstr>
  </property>
  <property fmtid="{D5CDD505-2E9C-101B-9397-08002B2CF9AE}" pid="8" name="nome_projeto">
    <vt:lpwstr>&lt;Nome do projeto&gt;</vt:lpwstr>
  </property>
  <property fmtid="{D5CDD505-2E9C-101B-9397-08002B2CF9AE}" pid="9" name="versão">
    <vt:lpwstr>&lt;Versão XX.YY&gt;</vt:lpwstr>
  </property>
  <property fmtid="{D5CDD505-2E9C-101B-9397-08002B2CF9AE}" pid="10" name="versão_template">
    <vt:lpwstr>&lt;Versão do Template&gt;</vt:lpwstr>
  </property>
</Properties>
</file>